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70E" w:rsidRPr="0024270E" w:rsidRDefault="0024270E" w:rsidP="0024270E">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70E">
        <w:rPr>
          <w:color w:val="000000" w:themeColor="text1"/>
          <w:sz w:val="36"/>
          <w:szCs w:val="3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Laravel Hidden Features You Need to Know</w:t>
      </w:r>
    </w:p>
    <w:p w:rsidR="0024270E" w:rsidRDefault="0024270E" w:rsidP="0024270E"/>
    <w:p w:rsidR="0024270E" w:rsidRPr="0024270E" w:rsidRDefault="0024270E" w:rsidP="0024270E">
      <w:pPr>
        <w:rPr>
          <w:sz w:val="24"/>
          <w:szCs w:val="24"/>
        </w:rPr>
      </w:pPr>
      <w:r w:rsidRPr="0024270E">
        <w:rPr>
          <w:sz w:val="24"/>
          <w:szCs w:val="24"/>
        </w:rPr>
        <w:t>Laravel is a powerful PHP framework that has been around for over a decade. It has gained a massive following due to its elegant syntax, robust set of features, and ease of use. Whether you’re a seasoned Laravel developer or just starting out, there are a few hidden features that you might not be aware of. In this blog post, we’ll highlight some of the most useful Laravel hidden features that you need to know in 2023.</w:t>
      </w:r>
    </w:p>
    <w:p w:rsidR="0024270E" w:rsidRPr="0024270E" w:rsidRDefault="0024270E" w:rsidP="0024270E">
      <w:pPr>
        <w:rPr>
          <w:sz w:val="24"/>
          <w:szCs w:val="24"/>
        </w:rPr>
      </w:pPr>
      <w:bookmarkStart w:id="0" w:name="_GoBack"/>
      <w:bookmarkEnd w:id="0"/>
    </w:p>
    <w:p w:rsidR="0024270E" w:rsidRPr="0024270E" w:rsidRDefault="0024270E" w:rsidP="0024270E">
      <w:pPr>
        <w:rPr>
          <w:b/>
          <w:sz w:val="24"/>
          <w:szCs w:val="24"/>
        </w:rPr>
      </w:pPr>
      <w:r w:rsidRPr="0024270E">
        <w:rPr>
          <w:b/>
          <w:sz w:val="24"/>
          <w:szCs w:val="24"/>
        </w:rPr>
        <w:t>1. Route caching</w:t>
      </w:r>
      <w:r w:rsidRPr="0024270E">
        <w:rPr>
          <w:b/>
          <w:sz w:val="24"/>
          <w:szCs w:val="24"/>
        </w:rPr>
        <w:t>:</w:t>
      </w:r>
    </w:p>
    <w:p w:rsidR="0024270E" w:rsidRPr="0024270E" w:rsidRDefault="0024270E" w:rsidP="0024270E">
      <w:pPr>
        <w:rPr>
          <w:b/>
          <w:sz w:val="24"/>
          <w:szCs w:val="24"/>
        </w:rPr>
      </w:pPr>
    </w:p>
    <w:p w:rsidR="0024270E" w:rsidRPr="0024270E" w:rsidRDefault="0024270E" w:rsidP="0024270E">
      <w:pPr>
        <w:rPr>
          <w:sz w:val="24"/>
          <w:szCs w:val="24"/>
        </w:rPr>
      </w:pPr>
      <w:r w:rsidRPr="0024270E">
        <w:rPr>
          <w:sz w:val="24"/>
          <w:szCs w:val="24"/>
        </w:rPr>
        <w:t>Route caching is a feature that was introduced in Laravel 5.5. It allows you to cache your application’s routes, which can significantly speed up your application’s boot time. To use route caching, simply run the following command in your terminal:</w:t>
      </w:r>
    </w:p>
    <w:p w:rsidR="0024270E" w:rsidRPr="0024270E" w:rsidRDefault="0024270E" w:rsidP="0024270E">
      <w:pPr>
        <w:rPr>
          <w:sz w:val="24"/>
          <w:szCs w:val="24"/>
        </w:rPr>
      </w:pPr>
    </w:p>
    <w:p w:rsidR="0024270E" w:rsidRPr="0024270E" w:rsidRDefault="0024270E" w:rsidP="0024270E">
      <w:pPr>
        <w:rPr>
          <w:sz w:val="24"/>
          <w:szCs w:val="24"/>
        </w:rPr>
      </w:pPr>
      <w:proofErr w:type="spellStart"/>
      <w:proofErr w:type="gramStart"/>
      <w:r w:rsidRPr="0024270E">
        <w:rPr>
          <w:sz w:val="24"/>
          <w:szCs w:val="24"/>
        </w:rPr>
        <w:t>php</w:t>
      </w:r>
      <w:proofErr w:type="spellEnd"/>
      <w:proofErr w:type="gramEnd"/>
      <w:r w:rsidRPr="0024270E">
        <w:rPr>
          <w:sz w:val="24"/>
          <w:szCs w:val="24"/>
        </w:rPr>
        <w:t xml:space="preserve"> artisan </w:t>
      </w:r>
      <w:proofErr w:type="spellStart"/>
      <w:r w:rsidRPr="0024270E">
        <w:rPr>
          <w:sz w:val="24"/>
          <w:szCs w:val="24"/>
        </w:rPr>
        <w:t>route:cache</w:t>
      </w:r>
      <w:proofErr w:type="spellEnd"/>
    </w:p>
    <w:p w:rsidR="0024270E" w:rsidRPr="0024270E" w:rsidRDefault="0024270E" w:rsidP="0024270E">
      <w:pPr>
        <w:rPr>
          <w:sz w:val="24"/>
          <w:szCs w:val="24"/>
        </w:rPr>
      </w:pPr>
    </w:p>
    <w:p w:rsidR="0024270E" w:rsidRPr="0024270E" w:rsidRDefault="0024270E" w:rsidP="0024270E">
      <w:pPr>
        <w:rPr>
          <w:b/>
          <w:sz w:val="24"/>
          <w:szCs w:val="24"/>
        </w:rPr>
      </w:pPr>
      <w:r w:rsidRPr="0024270E">
        <w:rPr>
          <w:b/>
          <w:sz w:val="24"/>
          <w:szCs w:val="24"/>
        </w:rPr>
        <w:t>2. Artisan command scheduler</w:t>
      </w:r>
      <w:r w:rsidRPr="0024270E">
        <w:rPr>
          <w:b/>
          <w:sz w:val="24"/>
          <w:szCs w:val="24"/>
        </w:rPr>
        <w:t>:</w:t>
      </w:r>
    </w:p>
    <w:p w:rsidR="0024270E" w:rsidRPr="0024270E" w:rsidRDefault="0024270E" w:rsidP="0024270E">
      <w:pPr>
        <w:rPr>
          <w:sz w:val="24"/>
          <w:szCs w:val="24"/>
        </w:rPr>
      </w:pPr>
    </w:p>
    <w:p w:rsidR="0024270E" w:rsidRPr="0024270E" w:rsidRDefault="0024270E" w:rsidP="0024270E">
      <w:pPr>
        <w:rPr>
          <w:sz w:val="24"/>
          <w:szCs w:val="24"/>
        </w:rPr>
      </w:pPr>
      <w:r w:rsidRPr="0024270E">
        <w:rPr>
          <w:sz w:val="24"/>
          <w:szCs w:val="24"/>
        </w:rPr>
        <w:t>The Artisan command scheduler allows you to schedule repetitive tasks in your application, such as sending emails, cleaning up old data, or updating your database. To use the Artisan command scheduler, you’ll need to add a task to the app/Console/</w:t>
      </w:r>
      <w:proofErr w:type="spellStart"/>
      <w:r w:rsidRPr="0024270E">
        <w:rPr>
          <w:sz w:val="24"/>
          <w:szCs w:val="24"/>
        </w:rPr>
        <w:t>Kernel.php</w:t>
      </w:r>
      <w:proofErr w:type="spellEnd"/>
      <w:r w:rsidRPr="0024270E">
        <w:rPr>
          <w:sz w:val="24"/>
          <w:szCs w:val="24"/>
        </w:rPr>
        <w:t xml:space="preserve"> file:</w:t>
      </w:r>
    </w:p>
    <w:p w:rsidR="0024270E" w:rsidRPr="0024270E" w:rsidRDefault="0024270E" w:rsidP="0024270E">
      <w:pPr>
        <w:rPr>
          <w:sz w:val="24"/>
          <w:szCs w:val="24"/>
        </w:rPr>
      </w:pPr>
    </w:p>
    <w:p w:rsidR="0024270E" w:rsidRPr="0024270E" w:rsidRDefault="0024270E" w:rsidP="0024270E">
      <w:pPr>
        <w:rPr>
          <w:sz w:val="24"/>
          <w:szCs w:val="24"/>
        </w:rPr>
      </w:pPr>
      <w:proofErr w:type="gramStart"/>
      <w:r w:rsidRPr="0024270E">
        <w:rPr>
          <w:sz w:val="24"/>
          <w:szCs w:val="24"/>
        </w:rPr>
        <w:t>protected</w:t>
      </w:r>
      <w:proofErr w:type="gramEnd"/>
      <w:r w:rsidRPr="0024270E">
        <w:rPr>
          <w:sz w:val="24"/>
          <w:szCs w:val="24"/>
        </w:rPr>
        <w:t xml:space="preserve"> function schedule(Schedule $schedule)</w:t>
      </w:r>
    </w:p>
    <w:p w:rsidR="0024270E" w:rsidRPr="0024270E" w:rsidRDefault="0024270E" w:rsidP="0024270E">
      <w:pPr>
        <w:rPr>
          <w:sz w:val="24"/>
          <w:szCs w:val="24"/>
        </w:rPr>
      </w:pPr>
      <w:r w:rsidRPr="0024270E">
        <w:rPr>
          <w:sz w:val="24"/>
          <w:szCs w:val="24"/>
        </w:rPr>
        <w:t>{</w:t>
      </w:r>
    </w:p>
    <w:p w:rsidR="0024270E" w:rsidRPr="0024270E" w:rsidRDefault="0024270E" w:rsidP="0024270E">
      <w:pPr>
        <w:rPr>
          <w:sz w:val="24"/>
          <w:szCs w:val="24"/>
        </w:rPr>
      </w:pPr>
      <w:r w:rsidRPr="0024270E">
        <w:rPr>
          <w:sz w:val="24"/>
          <w:szCs w:val="24"/>
        </w:rPr>
        <w:t xml:space="preserve">    $schedule-&gt;</w:t>
      </w:r>
      <w:proofErr w:type="gramStart"/>
      <w:r w:rsidRPr="0024270E">
        <w:rPr>
          <w:sz w:val="24"/>
          <w:szCs w:val="24"/>
        </w:rPr>
        <w:t>command(</w:t>
      </w:r>
      <w:proofErr w:type="gramEnd"/>
      <w:r w:rsidRPr="0024270E">
        <w:rPr>
          <w:sz w:val="24"/>
          <w:szCs w:val="24"/>
        </w:rPr>
        <w:t>'</w:t>
      </w:r>
      <w:proofErr w:type="spellStart"/>
      <w:r w:rsidRPr="0024270E">
        <w:rPr>
          <w:sz w:val="24"/>
          <w:szCs w:val="24"/>
        </w:rPr>
        <w:t>emails:send</w:t>
      </w:r>
      <w:proofErr w:type="spellEnd"/>
      <w:r w:rsidRPr="0024270E">
        <w:rPr>
          <w:sz w:val="24"/>
          <w:szCs w:val="24"/>
        </w:rPr>
        <w:t>')</w:t>
      </w:r>
    </w:p>
    <w:p w:rsidR="0024270E" w:rsidRPr="0024270E" w:rsidRDefault="0024270E" w:rsidP="0024270E">
      <w:pPr>
        <w:rPr>
          <w:sz w:val="24"/>
          <w:szCs w:val="24"/>
        </w:rPr>
      </w:pPr>
      <w:r w:rsidRPr="0024270E">
        <w:rPr>
          <w:sz w:val="24"/>
          <w:szCs w:val="24"/>
        </w:rPr>
        <w:t xml:space="preserve">             -&gt;</w:t>
      </w:r>
      <w:proofErr w:type="spellStart"/>
      <w:proofErr w:type="gramStart"/>
      <w:r w:rsidRPr="0024270E">
        <w:rPr>
          <w:sz w:val="24"/>
          <w:szCs w:val="24"/>
        </w:rPr>
        <w:t>dailyAt</w:t>
      </w:r>
      <w:proofErr w:type="spellEnd"/>
      <w:r w:rsidRPr="0024270E">
        <w:rPr>
          <w:sz w:val="24"/>
          <w:szCs w:val="24"/>
        </w:rPr>
        <w:t>(</w:t>
      </w:r>
      <w:proofErr w:type="gramEnd"/>
      <w:r w:rsidRPr="0024270E">
        <w:rPr>
          <w:sz w:val="24"/>
          <w:szCs w:val="24"/>
        </w:rPr>
        <w:t>'9:00');</w:t>
      </w:r>
    </w:p>
    <w:p w:rsidR="0024270E" w:rsidRPr="0024270E" w:rsidRDefault="0024270E" w:rsidP="0024270E">
      <w:pPr>
        <w:rPr>
          <w:sz w:val="24"/>
          <w:szCs w:val="24"/>
        </w:rPr>
      </w:pPr>
      <w:r w:rsidRPr="0024270E">
        <w:rPr>
          <w:sz w:val="24"/>
          <w:szCs w:val="24"/>
        </w:rPr>
        <w:t>}</w:t>
      </w:r>
    </w:p>
    <w:p w:rsidR="0024270E" w:rsidRPr="0024270E" w:rsidRDefault="0024270E" w:rsidP="0024270E">
      <w:pPr>
        <w:rPr>
          <w:sz w:val="24"/>
          <w:szCs w:val="24"/>
        </w:rPr>
      </w:pPr>
    </w:p>
    <w:p w:rsidR="0024270E" w:rsidRPr="0024270E" w:rsidRDefault="0024270E" w:rsidP="0024270E">
      <w:pPr>
        <w:rPr>
          <w:b/>
          <w:sz w:val="24"/>
          <w:szCs w:val="24"/>
        </w:rPr>
      </w:pPr>
      <w:r w:rsidRPr="0024270E">
        <w:rPr>
          <w:b/>
          <w:sz w:val="24"/>
          <w:szCs w:val="24"/>
        </w:rPr>
        <w:t>3. Auto</w:t>
      </w:r>
      <w:r w:rsidRPr="0024270E">
        <w:rPr>
          <w:b/>
          <w:sz w:val="24"/>
          <w:szCs w:val="24"/>
        </w:rPr>
        <w:t>matic Namespace Model Detection:</w:t>
      </w:r>
    </w:p>
    <w:p w:rsidR="0024270E" w:rsidRPr="0024270E" w:rsidRDefault="0024270E" w:rsidP="0024270E">
      <w:pPr>
        <w:rPr>
          <w:b/>
          <w:sz w:val="24"/>
          <w:szCs w:val="24"/>
        </w:rPr>
      </w:pPr>
    </w:p>
    <w:p w:rsidR="0024270E" w:rsidRPr="0024270E" w:rsidRDefault="0024270E" w:rsidP="0024270E">
      <w:pPr>
        <w:rPr>
          <w:sz w:val="24"/>
          <w:szCs w:val="24"/>
        </w:rPr>
      </w:pPr>
      <w:r w:rsidRPr="0024270E">
        <w:rPr>
          <w:sz w:val="24"/>
          <w:szCs w:val="24"/>
        </w:rPr>
        <w:t>Laravel has a feature called automatic namespace model detection, which allows you to omit the namespace of your models when you are using them. For example, instead of writing:</w:t>
      </w:r>
    </w:p>
    <w:p w:rsidR="0024270E" w:rsidRPr="0024270E" w:rsidRDefault="0024270E" w:rsidP="0024270E">
      <w:pPr>
        <w:rPr>
          <w:sz w:val="24"/>
          <w:szCs w:val="24"/>
        </w:rPr>
      </w:pPr>
    </w:p>
    <w:p w:rsidR="0024270E" w:rsidRPr="0024270E" w:rsidRDefault="0024270E" w:rsidP="0024270E">
      <w:pPr>
        <w:rPr>
          <w:sz w:val="24"/>
          <w:szCs w:val="24"/>
        </w:rPr>
      </w:pPr>
      <w:r w:rsidRPr="0024270E">
        <w:rPr>
          <w:sz w:val="24"/>
          <w:szCs w:val="24"/>
        </w:rPr>
        <w:t>$user = App\User:</w:t>
      </w:r>
      <w:proofErr w:type="gramStart"/>
      <w:r w:rsidRPr="0024270E">
        <w:rPr>
          <w:sz w:val="24"/>
          <w:szCs w:val="24"/>
        </w:rPr>
        <w:t>:find</w:t>
      </w:r>
      <w:proofErr w:type="gramEnd"/>
      <w:r w:rsidRPr="0024270E">
        <w:rPr>
          <w:sz w:val="24"/>
          <w:szCs w:val="24"/>
        </w:rPr>
        <w:t>(1);</w:t>
      </w:r>
    </w:p>
    <w:p w:rsidR="0024270E" w:rsidRPr="0024270E" w:rsidRDefault="0024270E" w:rsidP="0024270E">
      <w:pPr>
        <w:rPr>
          <w:sz w:val="24"/>
          <w:szCs w:val="24"/>
        </w:rPr>
      </w:pPr>
      <w:proofErr w:type="gramStart"/>
      <w:r w:rsidRPr="0024270E">
        <w:rPr>
          <w:sz w:val="24"/>
          <w:szCs w:val="24"/>
        </w:rPr>
        <w:t>you</w:t>
      </w:r>
      <w:proofErr w:type="gramEnd"/>
      <w:r w:rsidRPr="0024270E">
        <w:rPr>
          <w:sz w:val="24"/>
          <w:szCs w:val="24"/>
        </w:rPr>
        <w:t xml:space="preserve"> can simply write:</w:t>
      </w:r>
    </w:p>
    <w:p w:rsidR="0024270E" w:rsidRPr="0024270E" w:rsidRDefault="0024270E" w:rsidP="0024270E">
      <w:pPr>
        <w:rPr>
          <w:sz w:val="24"/>
          <w:szCs w:val="24"/>
        </w:rPr>
      </w:pPr>
    </w:p>
    <w:p w:rsidR="0024270E" w:rsidRPr="0024270E" w:rsidRDefault="0024270E" w:rsidP="0024270E">
      <w:pPr>
        <w:rPr>
          <w:sz w:val="24"/>
          <w:szCs w:val="24"/>
        </w:rPr>
      </w:pPr>
      <w:r w:rsidRPr="0024270E">
        <w:rPr>
          <w:sz w:val="24"/>
          <w:szCs w:val="24"/>
        </w:rPr>
        <w:t>$user = User::</w:t>
      </w:r>
      <w:proofErr w:type="gramStart"/>
      <w:r w:rsidRPr="0024270E">
        <w:rPr>
          <w:sz w:val="24"/>
          <w:szCs w:val="24"/>
        </w:rPr>
        <w:t>find(</w:t>
      </w:r>
      <w:proofErr w:type="gramEnd"/>
      <w:r w:rsidRPr="0024270E">
        <w:rPr>
          <w:sz w:val="24"/>
          <w:szCs w:val="24"/>
        </w:rPr>
        <w:t>1);</w:t>
      </w:r>
    </w:p>
    <w:p w:rsidR="0024270E" w:rsidRPr="0024270E" w:rsidRDefault="0024270E" w:rsidP="0024270E">
      <w:pPr>
        <w:rPr>
          <w:sz w:val="24"/>
          <w:szCs w:val="24"/>
        </w:rPr>
      </w:pPr>
    </w:p>
    <w:p w:rsidR="0024270E" w:rsidRPr="0024270E" w:rsidRDefault="0024270E" w:rsidP="0024270E">
      <w:pPr>
        <w:rPr>
          <w:b/>
          <w:sz w:val="24"/>
          <w:szCs w:val="24"/>
        </w:rPr>
      </w:pPr>
      <w:r w:rsidRPr="0024270E">
        <w:rPr>
          <w:b/>
          <w:sz w:val="24"/>
          <w:szCs w:val="24"/>
        </w:rPr>
        <w:t>4. Model factories</w:t>
      </w:r>
      <w:r w:rsidRPr="0024270E">
        <w:rPr>
          <w:b/>
          <w:sz w:val="24"/>
          <w:szCs w:val="24"/>
        </w:rPr>
        <w:t>:</w:t>
      </w:r>
    </w:p>
    <w:p w:rsidR="0024270E" w:rsidRPr="0024270E" w:rsidRDefault="0024270E" w:rsidP="0024270E">
      <w:pPr>
        <w:rPr>
          <w:sz w:val="24"/>
          <w:szCs w:val="24"/>
        </w:rPr>
      </w:pPr>
    </w:p>
    <w:p w:rsidR="0024270E" w:rsidRPr="0024270E" w:rsidRDefault="0024270E" w:rsidP="0024270E">
      <w:pPr>
        <w:rPr>
          <w:sz w:val="24"/>
          <w:szCs w:val="24"/>
        </w:rPr>
      </w:pPr>
      <w:r w:rsidRPr="0024270E">
        <w:rPr>
          <w:sz w:val="24"/>
          <w:szCs w:val="24"/>
        </w:rPr>
        <w:t>Model factories are a great way to generate fake data for testing your application. You can define a factory for a model by creating a file in the database/factories directory. For example, here's a factory for a User model:</w:t>
      </w:r>
    </w:p>
    <w:p w:rsidR="0024270E" w:rsidRPr="0024270E" w:rsidRDefault="0024270E" w:rsidP="0024270E">
      <w:pPr>
        <w:rPr>
          <w:sz w:val="24"/>
          <w:szCs w:val="24"/>
        </w:rPr>
      </w:pPr>
    </w:p>
    <w:p w:rsidR="0024270E" w:rsidRPr="0024270E" w:rsidRDefault="0024270E" w:rsidP="0024270E">
      <w:pPr>
        <w:rPr>
          <w:sz w:val="24"/>
          <w:szCs w:val="24"/>
        </w:rPr>
      </w:pPr>
      <w:r w:rsidRPr="0024270E">
        <w:rPr>
          <w:sz w:val="24"/>
          <w:szCs w:val="24"/>
        </w:rPr>
        <w:t>$factory-&gt;</w:t>
      </w:r>
      <w:proofErr w:type="gramStart"/>
      <w:r w:rsidRPr="0024270E">
        <w:rPr>
          <w:sz w:val="24"/>
          <w:szCs w:val="24"/>
        </w:rPr>
        <w:t>define(</w:t>
      </w:r>
      <w:proofErr w:type="gramEnd"/>
      <w:r w:rsidRPr="0024270E">
        <w:rPr>
          <w:sz w:val="24"/>
          <w:szCs w:val="24"/>
        </w:rPr>
        <w:t>User::class, function (Faker $faker) {</w:t>
      </w:r>
    </w:p>
    <w:p w:rsidR="0024270E" w:rsidRPr="0024270E" w:rsidRDefault="0024270E" w:rsidP="0024270E">
      <w:pPr>
        <w:rPr>
          <w:sz w:val="24"/>
          <w:szCs w:val="24"/>
        </w:rPr>
      </w:pPr>
      <w:r w:rsidRPr="0024270E">
        <w:rPr>
          <w:sz w:val="24"/>
          <w:szCs w:val="24"/>
        </w:rPr>
        <w:t xml:space="preserve">    </w:t>
      </w:r>
      <w:proofErr w:type="gramStart"/>
      <w:r w:rsidRPr="0024270E">
        <w:rPr>
          <w:sz w:val="24"/>
          <w:szCs w:val="24"/>
        </w:rPr>
        <w:t>return</w:t>
      </w:r>
      <w:proofErr w:type="gramEnd"/>
      <w:r w:rsidRPr="0024270E">
        <w:rPr>
          <w:sz w:val="24"/>
          <w:szCs w:val="24"/>
        </w:rPr>
        <w:t xml:space="preserve"> [</w:t>
      </w:r>
    </w:p>
    <w:p w:rsidR="0024270E" w:rsidRPr="0024270E" w:rsidRDefault="0024270E" w:rsidP="0024270E">
      <w:pPr>
        <w:rPr>
          <w:sz w:val="24"/>
          <w:szCs w:val="24"/>
        </w:rPr>
      </w:pPr>
      <w:r w:rsidRPr="0024270E">
        <w:rPr>
          <w:sz w:val="24"/>
          <w:szCs w:val="24"/>
        </w:rPr>
        <w:t xml:space="preserve">        '</w:t>
      </w:r>
      <w:proofErr w:type="gramStart"/>
      <w:r w:rsidRPr="0024270E">
        <w:rPr>
          <w:sz w:val="24"/>
          <w:szCs w:val="24"/>
        </w:rPr>
        <w:t>name</w:t>
      </w:r>
      <w:proofErr w:type="gramEnd"/>
      <w:r w:rsidRPr="0024270E">
        <w:rPr>
          <w:sz w:val="24"/>
          <w:szCs w:val="24"/>
        </w:rPr>
        <w:t>' =&gt; $faker-&gt;name,</w:t>
      </w:r>
    </w:p>
    <w:p w:rsidR="0024270E" w:rsidRPr="0024270E" w:rsidRDefault="0024270E" w:rsidP="0024270E">
      <w:pPr>
        <w:rPr>
          <w:sz w:val="24"/>
          <w:szCs w:val="24"/>
        </w:rPr>
      </w:pPr>
      <w:r w:rsidRPr="0024270E">
        <w:rPr>
          <w:sz w:val="24"/>
          <w:szCs w:val="24"/>
        </w:rPr>
        <w:t xml:space="preserve">        '</w:t>
      </w:r>
      <w:proofErr w:type="gramStart"/>
      <w:r w:rsidRPr="0024270E">
        <w:rPr>
          <w:sz w:val="24"/>
          <w:szCs w:val="24"/>
        </w:rPr>
        <w:t>email</w:t>
      </w:r>
      <w:proofErr w:type="gramEnd"/>
      <w:r w:rsidRPr="0024270E">
        <w:rPr>
          <w:sz w:val="24"/>
          <w:szCs w:val="24"/>
        </w:rPr>
        <w:t>' =&gt; $faker-&gt;unique()-&gt;</w:t>
      </w:r>
      <w:proofErr w:type="spellStart"/>
      <w:r w:rsidRPr="0024270E">
        <w:rPr>
          <w:sz w:val="24"/>
          <w:szCs w:val="24"/>
        </w:rPr>
        <w:t>safeEmail</w:t>
      </w:r>
      <w:proofErr w:type="spellEnd"/>
      <w:r w:rsidRPr="0024270E">
        <w:rPr>
          <w:sz w:val="24"/>
          <w:szCs w:val="24"/>
        </w:rPr>
        <w:t>,</w:t>
      </w:r>
    </w:p>
    <w:p w:rsidR="0024270E" w:rsidRPr="0024270E" w:rsidRDefault="0024270E" w:rsidP="0024270E">
      <w:pPr>
        <w:rPr>
          <w:sz w:val="24"/>
          <w:szCs w:val="24"/>
        </w:rPr>
      </w:pPr>
      <w:r w:rsidRPr="0024270E">
        <w:rPr>
          <w:sz w:val="24"/>
          <w:szCs w:val="24"/>
        </w:rPr>
        <w:t xml:space="preserve">        '</w:t>
      </w:r>
      <w:proofErr w:type="gramStart"/>
      <w:r w:rsidRPr="0024270E">
        <w:rPr>
          <w:sz w:val="24"/>
          <w:szCs w:val="24"/>
        </w:rPr>
        <w:t>password</w:t>
      </w:r>
      <w:proofErr w:type="gramEnd"/>
      <w:r w:rsidRPr="0024270E">
        <w:rPr>
          <w:sz w:val="24"/>
          <w:szCs w:val="24"/>
        </w:rPr>
        <w:t xml:space="preserve">' =&gt; </w:t>
      </w:r>
      <w:proofErr w:type="spellStart"/>
      <w:r w:rsidRPr="0024270E">
        <w:rPr>
          <w:sz w:val="24"/>
          <w:szCs w:val="24"/>
        </w:rPr>
        <w:t>bcrypt</w:t>
      </w:r>
      <w:proofErr w:type="spellEnd"/>
      <w:r w:rsidRPr="0024270E">
        <w:rPr>
          <w:sz w:val="24"/>
          <w:szCs w:val="24"/>
        </w:rPr>
        <w:t>('secret'),</w:t>
      </w:r>
    </w:p>
    <w:p w:rsidR="0024270E" w:rsidRPr="0024270E" w:rsidRDefault="0024270E" w:rsidP="0024270E">
      <w:pPr>
        <w:rPr>
          <w:sz w:val="24"/>
          <w:szCs w:val="24"/>
        </w:rPr>
      </w:pPr>
      <w:r w:rsidRPr="0024270E">
        <w:rPr>
          <w:sz w:val="24"/>
          <w:szCs w:val="24"/>
        </w:rPr>
        <w:t xml:space="preserve">    ];</w:t>
      </w:r>
    </w:p>
    <w:p w:rsidR="0024270E" w:rsidRPr="0024270E" w:rsidRDefault="0024270E" w:rsidP="0024270E">
      <w:pPr>
        <w:rPr>
          <w:sz w:val="24"/>
          <w:szCs w:val="24"/>
        </w:rPr>
      </w:pPr>
      <w:r w:rsidRPr="0024270E">
        <w:rPr>
          <w:sz w:val="24"/>
          <w:szCs w:val="24"/>
        </w:rPr>
        <w:t>});</w:t>
      </w:r>
    </w:p>
    <w:p w:rsidR="0024270E" w:rsidRPr="0024270E" w:rsidRDefault="0024270E" w:rsidP="0024270E">
      <w:pPr>
        <w:rPr>
          <w:sz w:val="24"/>
          <w:szCs w:val="24"/>
        </w:rPr>
      </w:pPr>
    </w:p>
    <w:p w:rsidR="0024270E" w:rsidRPr="0024270E" w:rsidRDefault="0024270E" w:rsidP="0024270E">
      <w:pPr>
        <w:rPr>
          <w:b/>
          <w:sz w:val="24"/>
          <w:szCs w:val="24"/>
        </w:rPr>
      </w:pPr>
      <w:r w:rsidRPr="0024270E">
        <w:rPr>
          <w:b/>
          <w:sz w:val="24"/>
          <w:szCs w:val="24"/>
        </w:rPr>
        <w:t>5. Route Model Binding</w:t>
      </w:r>
      <w:r w:rsidRPr="0024270E">
        <w:rPr>
          <w:b/>
          <w:sz w:val="24"/>
          <w:szCs w:val="24"/>
        </w:rPr>
        <w:t>:</w:t>
      </w:r>
    </w:p>
    <w:p w:rsidR="0024270E" w:rsidRPr="0024270E" w:rsidRDefault="0024270E" w:rsidP="0024270E">
      <w:pPr>
        <w:rPr>
          <w:sz w:val="24"/>
          <w:szCs w:val="24"/>
        </w:rPr>
      </w:pPr>
    </w:p>
    <w:p w:rsidR="0024270E" w:rsidRPr="0024270E" w:rsidRDefault="0024270E" w:rsidP="0024270E">
      <w:pPr>
        <w:rPr>
          <w:sz w:val="24"/>
          <w:szCs w:val="24"/>
        </w:rPr>
      </w:pPr>
      <w:r w:rsidRPr="0024270E">
        <w:rPr>
          <w:sz w:val="24"/>
          <w:szCs w:val="24"/>
        </w:rPr>
        <w:t>Route model binding is a feature that allows you to automatically retrieve an instance of a model based on the value of a URL parameter. For example, instead of writing:</w:t>
      </w:r>
    </w:p>
    <w:p w:rsidR="0024270E" w:rsidRPr="0024270E" w:rsidRDefault="0024270E" w:rsidP="0024270E">
      <w:pPr>
        <w:rPr>
          <w:sz w:val="24"/>
          <w:szCs w:val="24"/>
        </w:rPr>
      </w:pPr>
      <w:r w:rsidRPr="0024270E">
        <w:rPr>
          <w:sz w:val="24"/>
          <w:szCs w:val="24"/>
        </w:rPr>
        <w:t>Route::</w:t>
      </w:r>
      <w:proofErr w:type="gramStart"/>
      <w:r w:rsidRPr="0024270E">
        <w:rPr>
          <w:sz w:val="24"/>
          <w:szCs w:val="24"/>
        </w:rPr>
        <w:t>get(</w:t>
      </w:r>
      <w:proofErr w:type="gramEnd"/>
      <w:r w:rsidRPr="0024270E">
        <w:rPr>
          <w:sz w:val="24"/>
          <w:szCs w:val="24"/>
        </w:rPr>
        <w:t>'users/{id}', function ($id) {</w:t>
      </w:r>
    </w:p>
    <w:p w:rsidR="0024270E" w:rsidRPr="0024270E" w:rsidRDefault="0024270E" w:rsidP="0024270E">
      <w:pPr>
        <w:rPr>
          <w:sz w:val="24"/>
          <w:szCs w:val="24"/>
        </w:rPr>
      </w:pPr>
      <w:r w:rsidRPr="0024270E">
        <w:rPr>
          <w:sz w:val="24"/>
          <w:szCs w:val="24"/>
        </w:rPr>
        <w:t xml:space="preserve">    $user = App\User:</w:t>
      </w:r>
      <w:proofErr w:type="gramStart"/>
      <w:r w:rsidRPr="0024270E">
        <w:rPr>
          <w:sz w:val="24"/>
          <w:szCs w:val="24"/>
        </w:rPr>
        <w:t>:find</w:t>
      </w:r>
      <w:proofErr w:type="gramEnd"/>
      <w:r w:rsidRPr="0024270E">
        <w:rPr>
          <w:sz w:val="24"/>
          <w:szCs w:val="24"/>
        </w:rPr>
        <w:t>($id);</w:t>
      </w:r>
    </w:p>
    <w:p w:rsidR="0024270E" w:rsidRPr="0024270E" w:rsidRDefault="0024270E" w:rsidP="0024270E">
      <w:pPr>
        <w:rPr>
          <w:sz w:val="24"/>
          <w:szCs w:val="24"/>
        </w:rPr>
      </w:pPr>
    </w:p>
    <w:p w:rsidR="0024270E" w:rsidRPr="0024270E" w:rsidRDefault="0024270E" w:rsidP="0024270E">
      <w:pPr>
        <w:rPr>
          <w:sz w:val="24"/>
          <w:szCs w:val="24"/>
        </w:rPr>
      </w:pPr>
      <w:r w:rsidRPr="0024270E">
        <w:rPr>
          <w:sz w:val="24"/>
          <w:szCs w:val="24"/>
        </w:rPr>
        <w:t xml:space="preserve">    </w:t>
      </w:r>
      <w:proofErr w:type="gramStart"/>
      <w:r w:rsidRPr="0024270E">
        <w:rPr>
          <w:sz w:val="24"/>
          <w:szCs w:val="24"/>
        </w:rPr>
        <w:t>return</w:t>
      </w:r>
      <w:proofErr w:type="gramEnd"/>
      <w:r w:rsidRPr="0024270E">
        <w:rPr>
          <w:sz w:val="24"/>
          <w:szCs w:val="24"/>
        </w:rPr>
        <w:t xml:space="preserve"> view('</w:t>
      </w:r>
      <w:proofErr w:type="spellStart"/>
      <w:r w:rsidRPr="0024270E">
        <w:rPr>
          <w:sz w:val="24"/>
          <w:szCs w:val="24"/>
        </w:rPr>
        <w:t>users.show</w:t>
      </w:r>
      <w:proofErr w:type="spellEnd"/>
      <w:r w:rsidRPr="0024270E">
        <w:rPr>
          <w:sz w:val="24"/>
          <w:szCs w:val="24"/>
        </w:rPr>
        <w:t>', compact('user'));</w:t>
      </w:r>
    </w:p>
    <w:p w:rsidR="0024270E" w:rsidRPr="0024270E" w:rsidRDefault="0024270E" w:rsidP="0024270E">
      <w:pPr>
        <w:rPr>
          <w:sz w:val="24"/>
          <w:szCs w:val="24"/>
        </w:rPr>
      </w:pPr>
      <w:r w:rsidRPr="0024270E">
        <w:rPr>
          <w:sz w:val="24"/>
          <w:szCs w:val="24"/>
        </w:rPr>
        <w:t>});</w:t>
      </w:r>
    </w:p>
    <w:p w:rsidR="0024270E" w:rsidRPr="0024270E" w:rsidRDefault="0024270E" w:rsidP="0024270E">
      <w:pPr>
        <w:rPr>
          <w:sz w:val="24"/>
          <w:szCs w:val="24"/>
        </w:rPr>
      </w:pPr>
      <w:proofErr w:type="gramStart"/>
      <w:r w:rsidRPr="0024270E">
        <w:rPr>
          <w:sz w:val="24"/>
          <w:szCs w:val="24"/>
        </w:rPr>
        <w:t>you</w:t>
      </w:r>
      <w:proofErr w:type="gramEnd"/>
      <w:r w:rsidRPr="0024270E">
        <w:rPr>
          <w:sz w:val="24"/>
          <w:szCs w:val="24"/>
        </w:rPr>
        <w:t xml:space="preserve"> can simply write:</w:t>
      </w:r>
    </w:p>
    <w:p w:rsidR="0024270E" w:rsidRPr="0024270E" w:rsidRDefault="0024270E" w:rsidP="0024270E">
      <w:pPr>
        <w:rPr>
          <w:sz w:val="24"/>
          <w:szCs w:val="24"/>
        </w:rPr>
      </w:pPr>
    </w:p>
    <w:p w:rsidR="0024270E" w:rsidRPr="0024270E" w:rsidRDefault="0024270E" w:rsidP="0024270E">
      <w:pPr>
        <w:rPr>
          <w:sz w:val="24"/>
          <w:szCs w:val="24"/>
        </w:rPr>
      </w:pPr>
      <w:r w:rsidRPr="0024270E">
        <w:rPr>
          <w:sz w:val="24"/>
          <w:szCs w:val="24"/>
        </w:rPr>
        <w:t>Route::</w:t>
      </w:r>
      <w:proofErr w:type="gramStart"/>
      <w:r w:rsidRPr="0024270E">
        <w:rPr>
          <w:sz w:val="24"/>
          <w:szCs w:val="24"/>
        </w:rPr>
        <w:t>get(</w:t>
      </w:r>
      <w:proofErr w:type="gramEnd"/>
      <w:r w:rsidRPr="0024270E">
        <w:rPr>
          <w:sz w:val="24"/>
          <w:szCs w:val="24"/>
        </w:rPr>
        <w:t>'users/{user}', function (App\User $user) {</w:t>
      </w:r>
    </w:p>
    <w:p w:rsidR="0024270E" w:rsidRPr="0024270E" w:rsidRDefault="0024270E" w:rsidP="0024270E">
      <w:pPr>
        <w:rPr>
          <w:sz w:val="24"/>
          <w:szCs w:val="24"/>
        </w:rPr>
      </w:pPr>
      <w:r w:rsidRPr="0024270E">
        <w:rPr>
          <w:sz w:val="24"/>
          <w:szCs w:val="24"/>
        </w:rPr>
        <w:t xml:space="preserve">    </w:t>
      </w:r>
      <w:proofErr w:type="gramStart"/>
      <w:r w:rsidRPr="0024270E">
        <w:rPr>
          <w:sz w:val="24"/>
          <w:szCs w:val="24"/>
        </w:rPr>
        <w:t>return</w:t>
      </w:r>
      <w:proofErr w:type="gramEnd"/>
      <w:r w:rsidRPr="0024270E">
        <w:rPr>
          <w:sz w:val="24"/>
          <w:szCs w:val="24"/>
        </w:rPr>
        <w:t xml:space="preserve"> view('</w:t>
      </w:r>
      <w:proofErr w:type="spellStart"/>
      <w:r w:rsidRPr="0024270E">
        <w:rPr>
          <w:sz w:val="24"/>
          <w:szCs w:val="24"/>
        </w:rPr>
        <w:t>users.show</w:t>
      </w:r>
      <w:proofErr w:type="spellEnd"/>
      <w:r w:rsidRPr="0024270E">
        <w:rPr>
          <w:sz w:val="24"/>
          <w:szCs w:val="24"/>
        </w:rPr>
        <w:t>', compact('user'));</w:t>
      </w:r>
    </w:p>
    <w:p w:rsidR="0024270E" w:rsidRPr="0024270E" w:rsidRDefault="0024270E" w:rsidP="0024270E">
      <w:pPr>
        <w:rPr>
          <w:sz w:val="24"/>
          <w:szCs w:val="24"/>
        </w:rPr>
      </w:pPr>
      <w:r w:rsidRPr="0024270E">
        <w:rPr>
          <w:sz w:val="24"/>
          <w:szCs w:val="24"/>
        </w:rPr>
        <w:t>});</w:t>
      </w:r>
    </w:p>
    <w:p w:rsidR="0024270E" w:rsidRPr="0024270E" w:rsidRDefault="0024270E" w:rsidP="0024270E">
      <w:pPr>
        <w:rPr>
          <w:sz w:val="24"/>
          <w:szCs w:val="24"/>
        </w:rPr>
      </w:pPr>
    </w:p>
    <w:p w:rsidR="0024270E" w:rsidRPr="0024270E" w:rsidRDefault="0024270E" w:rsidP="0024270E">
      <w:pPr>
        <w:rPr>
          <w:b/>
          <w:sz w:val="24"/>
          <w:szCs w:val="24"/>
        </w:rPr>
      </w:pPr>
      <w:r w:rsidRPr="0024270E">
        <w:rPr>
          <w:b/>
          <w:sz w:val="24"/>
          <w:szCs w:val="24"/>
        </w:rPr>
        <w:t>6. Task Scheduling with Task Closures</w:t>
      </w:r>
      <w:r w:rsidRPr="0024270E">
        <w:rPr>
          <w:b/>
          <w:sz w:val="24"/>
          <w:szCs w:val="24"/>
        </w:rPr>
        <w:t>:</w:t>
      </w:r>
    </w:p>
    <w:p w:rsidR="0024270E" w:rsidRPr="0024270E" w:rsidRDefault="0024270E" w:rsidP="0024270E">
      <w:pPr>
        <w:rPr>
          <w:sz w:val="24"/>
          <w:szCs w:val="24"/>
        </w:rPr>
      </w:pPr>
    </w:p>
    <w:p w:rsidR="0024270E" w:rsidRPr="0024270E" w:rsidRDefault="0024270E" w:rsidP="0024270E">
      <w:pPr>
        <w:rPr>
          <w:sz w:val="24"/>
          <w:szCs w:val="24"/>
        </w:rPr>
      </w:pPr>
      <w:r w:rsidRPr="0024270E">
        <w:rPr>
          <w:sz w:val="24"/>
          <w:szCs w:val="24"/>
        </w:rPr>
        <w:t>Task scheduling in Laravel can be done using task closures, which provide a more elegant way of scheduling tasks as compared to scheduling Artisan commands. Task closures can be defined in the app/Console/</w:t>
      </w:r>
      <w:proofErr w:type="spellStart"/>
      <w:r w:rsidRPr="0024270E">
        <w:rPr>
          <w:sz w:val="24"/>
          <w:szCs w:val="24"/>
        </w:rPr>
        <w:t>Kernel.php</w:t>
      </w:r>
      <w:proofErr w:type="spellEnd"/>
      <w:r w:rsidRPr="0024270E">
        <w:rPr>
          <w:sz w:val="24"/>
          <w:szCs w:val="24"/>
        </w:rPr>
        <w:t xml:space="preserve"> file, and are executed on a schedule defined in the same file. Here's an example of a task closure:</w:t>
      </w:r>
    </w:p>
    <w:p w:rsidR="0024270E" w:rsidRPr="0024270E" w:rsidRDefault="0024270E" w:rsidP="0024270E">
      <w:pPr>
        <w:rPr>
          <w:sz w:val="24"/>
          <w:szCs w:val="24"/>
        </w:rPr>
      </w:pPr>
    </w:p>
    <w:p w:rsidR="0024270E" w:rsidRPr="0024270E" w:rsidRDefault="0024270E" w:rsidP="0024270E">
      <w:pPr>
        <w:rPr>
          <w:sz w:val="24"/>
          <w:szCs w:val="24"/>
        </w:rPr>
      </w:pPr>
      <w:r w:rsidRPr="0024270E">
        <w:rPr>
          <w:sz w:val="24"/>
          <w:szCs w:val="24"/>
        </w:rPr>
        <w:t>$schedule-&gt;</w:t>
      </w:r>
      <w:proofErr w:type="gramStart"/>
      <w:r w:rsidRPr="0024270E">
        <w:rPr>
          <w:sz w:val="24"/>
          <w:szCs w:val="24"/>
        </w:rPr>
        <w:t>call(</w:t>
      </w:r>
      <w:proofErr w:type="gramEnd"/>
      <w:r w:rsidRPr="0024270E">
        <w:rPr>
          <w:sz w:val="24"/>
          <w:szCs w:val="24"/>
        </w:rPr>
        <w:t>function () {</w:t>
      </w:r>
    </w:p>
    <w:p w:rsidR="0024270E" w:rsidRPr="0024270E" w:rsidRDefault="0024270E" w:rsidP="0024270E">
      <w:pPr>
        <w:rPr>
          <w:sz w:val="24"/>
          <w:szCs w:val="24"/>
        </w:rPr>
      </w:pPr>
      <w:r w:rsidRPr="0024270E">
        <w:rPr>
          <w:sz w:val="24"/>
          <w:szCs w:val="24"/>
        </w:rPr>
        <w:t xml:space="preserve">    // </w:t>
      </w:r>
      <w:proofErr w:type="gramStart"/>
      <w:r w:rsidRPr="0024270E">
        <w:rPr>
          <w:sz w:val="24"/>
          <w:szCs w:val="24"/>
        </w:rPr>
        <w:t>Your</w:t>
      </w:r>
      <w:proofErr w:type="gramEnd"/>
      <w:r w:rsidRPr="0024270E">
        <w:rPr>
          <w:sz w:val="24"/>
          <w:szCs w:val="24"/>
        </w:rPr>
        <w:t xml:space="preserve"> task logic</w:t>
      </w:r>
    </w:p>
    <w:p w:rsidR="0024270E" w:rsidRPr="0024270E" w:rsidRDefault="0024270E" w:rsidP="0024270E">
      <w:pPr>
        <w:rPr>
          <w:sz w:val="24"/>
          <w:szCs w:val="24"/>
        </w:rPr>
      </w:pPr>
      <w:proofErr w:type="gramStart"/>
      <w:r w:rsidRPr="0024270E">
        <w:rPr>
          <w:sz w:val="24"/>
          <w:szCs w:val="24"/>
        </w:rPr>
        <w:t>})-</w:t>
      </w:r>
      <w:proofErr w:type="gramEnd"/>
      <w:r w:rsidRPr="0024270E">
        <w:rPr>
          <w:sz w:val="24"/>
          <w:szCs w:val="24"/>
        </w:rPr>
        <w:t>&gt;daily();</w:t>
      </w:r>
    </w:p>
    <w:p w:rsidR="0024270E" w:rsidRPr="0024270E" w:rsidRDefault="0024270E" w:rsidP="0024270E">
      <w:pPr>
        <w:rPr>
          <w:sz w:val="24"/>
          <w:szCs w:val="24"/>
        </w:rPr>
      </w:pPr>
    </w:p>
    <w:p w:rsidR="0024270E" w:rsidRPr="0024270E" w:rsidRDefault="0024270E" w:rsidP="0024270E">
      <w:pPr>
        <w:rPr>
          <w:b/>
          <w:sz w:val="24"/>
          <w:szCs w:val="24"/>
        </w:rPr>
      </w:pPr>
      <w:r w:rsidRPr="0024270E">
        <w:rPr>
          <w:b/>
          <w:sz w:val="24"/>
          <w:szCs w:val="24"/>
        </w:rPr>
        <w:t>7. HTTP middleware</w:t>
      </w:r>
      <w:r w:rsidRPr="0024270E">
        <w:rPr>
          <w:b/>
          <w:sz w:val="24"/>
          <w:szCs w:val="24"/>
        </w:rPr>
        <w:t>:</w:t>
      </w:r>
    </w:p>
    <w:p w:rsidR="0024270E" w:rsidRPr="0024270E" w:rsidRDefault="0024270E" w:rsidP="0024270E">
      <w:pPr>
        <w:rPr>
          <w:sz w:val="24"/>
          <w:szCs w:val="24"/>
        </w:rPr>
      </w:pPr>
    </w:p>
    <w:p w:rsidR="0024270E" w:rsidRPr="0024270E" w:rsidRDefault="0024270E" w:rsidP="0024270E">
      <w:pPr>
        <w:rPr>
          <w:sz w:val="24"/>
          <w:szCs w:val="24"/>
        </w:rPr>
      </w:pPr>
      <w:r w:rsidRPr="0024270E">
        <w:rPr>
          <w:sz w:val="24"/>
          <w:szCs w:val="24"/>
        </w:rPr>
        <w:t>HTTP middleware are classes that can be used to filter HTTP requests before they reach your application. For example, you can use a middleware to check if a user is authenticated before allowing them to access a particular route or resource. You can define your own middleware by creating a class in the app/Http/Middleware directory. Here's an example of a simple middleware:</w:t>
      </w:r>
    </w:p>
    <w:p w:rsidR="0024270E" w:rsidRPr="0024270E" w:rsidRDefault="0024270E" w:rsidP="0024270E">
      <w:pPr>
        <w:rPr>
          <w:sz w:val="24"/>
          <w:szCs w:val="24"/>
        </w:rPr>
      </w:pPr>
    </w:p>
    <w:p w:rsidR="0024270E" w:rsidRPr="0024270E" w:rsidRDefault="0024270E" w:rsidP="0024270E">
      <w:pPr>
        <w:rPr>
          <w:sz w:val="24"/>
          <w:szCs w:val="24"/>
        </w:rPr>
      </w:pPr>
      <w:proofErr w:type="gramStart"/>
      <w:r w:rsidRPr="0024270E">
        <w:rPr>
          <w:sz w:val="24"/>
          <w:szCs w:val="24"/>
        </w:rPr>
        <w:t>namespace</w:t>
      </w:r>
      <w:proofErr w:type="gramEnd"/>
      <w:r w:rsidRPr="0024270E">
        <w:rPr>
          <w:sz w:val="24"/>
          <w:szCs w:val="24"/>
        </w:rPr>
        <w:t xml:space="preserve"> App\Http\Middleware;</w:t>
      </w:r>
    </w:p>
    <w:p w:rsidR="0024270E" w:rsidRPr="0024270E" w:rsidRDefault="0024270E" w:rsidP="0024270E">
      <w:pPr>
        <w:rPr>
          <w:sz w:val="24"/>
          <w:szCs w:val="24"/>
        </w:rPr>
      </w:pPr>
    </w:p>
    <w:p w:rsidR="0024270E" w:rsidRPr="0024270E" w:rsidRDefault="0024270E" w:rsidP="0024270E">
      <w:pPr>
        <w:rPr>
          <w:sz w:val="24"/>
          <w:szCs w:val="24"/>
        </w:rPr>
      </w:pPr>
      <w:proofErr w:type="gramStart"/>
      <w:r w:rsidRPr="0024270E">
        <w:rPr>
          <w:sz w:val="24"/>
          <w:szCs w:val="24"/>
        </w:rPr>
        <w:t>use</w:t>
      </w:r>
      <w:proofErr w:type="gramEnd"/>
      <w:r w:rsidRPr="0024270E">
        <w:rPr>
          <w:sz w:val="24"/>
          <w:szCs w:val="24"/>
        </w:rPr>
        <w:t xml:space="preserve"> Closure;</w:t>
      </w:r>
    </w:p>
    <w:p w:rsidR="0024270E" w:rsidRPr="0024270E" w:rsidRDefault="0024270E" w:rsidP="0024270E">
      <w:pPr>
        <w:rPr>
          <w:sz w:val="24"/>
          <w:szCs w:val="24"/>
        </w:rPr>
      </w:pPr>
    </w:p>
    <w:p w:rsidR="0024270E" w:rsidRPr="0024270E" w:rsidRDefault="0024270E" w:rsidP="0024270E">
      <w:pPr>
        <w:rPr>
          <w:sz w:val="24"/>
          <w:szCs w:val="24"/>
        </w:rPr>
      </w:pPr>
      <w:proofErr w:type="gramStart"/>
      <w:r w:rsidRPr="0024270E">
        <w:rPr>
          <w:sz w:val="24"/>
          <w:szCs w:val="24"/>
        </w:rPr>
        <w:t>class</w:t>
      </w:r>
      <w:proofErr w:type="gramEnd"/>
      <w:r w:rsidRPr="0024270E">
        <w:rPr>
          <w:sz w:val="24"/>
          <w:szCs w:val="24"/>
        </w:rPr>
        <w:t xml:space="preserve"> </w:t>
      </w:r>
      <w:proofErr w:type="spellStart"/>
      <w:r w:rsidRPr="0024270E">
        <w:rPr>
          <w:sz w:val="24"/>
          <w:szCs w:val="24"/>
        </w:rPr>
        <w:t>CheckAge</w:t>
      </w:r>
      <w:proofErr w:type="spellEnd"/>
    </w:p>
    <w:p w:rsidR="0024270E" w:rsidRPr="0024270E" w:rsidRDefault="0024270E" w:rsidP="0024270E">
      <w:pPr>
        <w:rPr>
          <w:sz w:val="24"/>
          <w:szCs w:val="24"/>
        </w:rPr>
      </w:pPr>
      <w:r w:rsidRPr="0024270E">
        <w:rPr>
          <w:sz w:val="24"/>
          <w:szCs w:val="24"/>
        </w:rPr>
        <w:t>{</w:t>
      </w:r>
    </w:p>
    <w:p w:rsidR="0024270E" w:rsidRPr="0024270E" w:rsidRDefault="0024270E" w:rsidP="0024270E">
      <w:pPr>
        <w:rPr>
          <w:sz w:val="24"/>
          <w:szCs w:val="24"/>
        </w:rPr>
      </w:pPr>
      <w:r w:rsidRPr="0024270E">
        <w:rPr>
          <w:sz w:val="24"/>
          <w:szCs w:val="24"/>
        </w:rPr>
        <w:t xml:space="preserve">    </w:t>
      </w:r>
      <w:proofErr w:type="gramStart"/>
      <w:r w:rsidRPr="0024270E">
        <w:rPr>
          <w:sz w:val="24"/>
          <w:szCs w:val="24"/>
        </w:rPr>
        <w:t>public</w:t>
      </w:r>
      <w:proofErr w:type="gramEnd"/>
      <w:r w:rsidRPr="0024270E">
        <w:rPr>
          <w:sz w:val="24"/>
          <w:szCs w:val="24"/>
        </w:rPr>
        <w:t xml:space="preserve"> function handle($request, Closure $next)</w:t>
      </w:r>
    </w:p>
    <w:p w:rsidR="0024270E" w:rsidRPr="0024270E" w:rsidRDefault="0024270E" w:rsidP="0024270E">
      <w:pPr>
        <w:rPr>
          <w:sz w:val="24"/>
          <w:szCs w:val="24"/>
        </w:rPr>
      </w:pPr>
      <w:r w:rsidRPr="0024270E">
        <w:rPr>
          <w:sz w:val="24"/>
          <w:szCs w:val="24"/>
        </w:rPr>
        <w:t xml:space="preserve">    {</w:t>
      </w:r>
    </w:p>
    <w:p w:rsidR="0024270E" w:rsidRPr="0024270E" w:rsidRDefault="0024270E" w:rsidP="0024270E">
      <w:pPr>
        <w:rPr>
          <w:sz w:val="24"/>
          <w:szCs w:val="24"/>
        </w:rPr>
      </w:pPr>
      <w:r w:rsidRPr="0024270E">
        <w:rPr>
          <w:sz w:val="24"/>
          <w:szCs w:val="24"/>
        </w:rPr>
        <w:t xml:space="preserve">        </w:t>
      </w:r>
      <w:proofErr w:type="gramStart"/>
      <w:r w:rsidRPr="0024270E">
        <w:rPr>
          <w:sz w:val="24"/>
          <w:szCs w:val="24"/>
        </w:rPr>
        <w:t>if</w:t>
      </w:r>
      <w:proofErr w:type="gramEnd"/>
      <w:r w:rsidRPr="0024270E">
        <w:rPr>
          <w:sz w:val="24"/>
          <w:szCs w:val="24"/>
        </w:rPr>
        <w:t xml:space="preserve"> ($request-&gt;age &lt;= 200) {</w:t>
      </w:r>
    </w:p>
    <w:p w:rsidR="0024270E" w:rsidRPr="0024270E" w:rsidRDefault="0024270E" w:rsidP="0024270E">
      <w:pPr>
        <w:rPr>
          <w:sz w:val="24"/>
          <w:szCs w:val="24"/>
        </w:rPr>
      </w:pPr>
      <w:r w:rsidRPr="0024270E">
        <w:rPr>
          <w:sz w:val="24"/>
          <w:szCs w:val="24"/>
        </w:rPr>
        <w:t xml:space="preserve">            </w:t>
      </w:r>
      <w:proofErr w:type="gramStart"/>
      <w:r w:rsidRPr="0024270E">
        <w:rPr>
          <w:sz w:val="24"/>
          <w:szCs w:val="24"/>
        </w:rPr>
        <w:t>return</w:t>
      </w:r>
      <w:proofErr w:type="gramEnd"/>
      <w:r w:rsidRPr="0024270E">
        <w:rPr>
          <w:sz w:val="24"/>
          <w:szCs w:val="24"/>
        </w:rPr>
        <w:t xml:space="preserve"> $next($request);</w:t>
      </w:r>
    </w:p>
    <w:p w:rsidR="0024270E" w:rsidRPr="0024270E" w:rsidRDefault="0024270E" w:rsidP="0024270E">
      <w:pPr>
        <w:rPr>
          <w:sz w:val="24"/>
          <w:szCs w:val="24"/>
        </w:rPr>
      </w:pPr>
      <w:r w:rsidRPr="0024270E">
        <w:rPr>
          <w:sz w:val="24"/>
          <w:szCs w:val="24"/>
        </w:rPr>
        <w:t xml:space="preserve">        }</w:t>
      </w:r>
    </w:p>
    <w:p w:rsidR="0024270E" w:rsidRPr="0024270E" w:rsidRDefault="0024270E" w:rsidP="0024270E">
      <w:pPr>
        <w:rPr>
          <w:sz w:val="24"/>
          <w:szCs w:val="24"/>
        </w:rPr>
      </w:pPr>
    </w:p>
    <w:p w:rsidR="0024270E" w:rsidRPr="0024270E" w:rsidRDefault="0024270E" w:rsidP="0024270E">
      <w:pPr>
        <w:rPr>
          <w:sz w:val="24"/>
          <w:szCs w:val="24"/>
        </w:rPr>
      </w:pPr>
      <w:r w:rsidRPr="0024270E">
        <w:rPr>
          <w:sz w:val="24"/>
          <w:szCs w:val="24"/>
        </w:rPr>
        <w:t xml:space="preserve">        </w:t>
      </w:r>
      <w:proofErr w:type="gramStart"/>
      <w:r w:rsidRPr="0024270E">
        <w:rPr>
          <w:sz w:val="24"/>
          <w:szCs w:val="24"/>
        </w:rPr>
        <w:t>return</w:t>
      </w:r>
      <w:proofErr w:type="gramEnd"/>
      <w:r w:rsidRPr="0024270E">
        <w:rPr>
          <w:sz w:val="24"/>
          <w:szCs w:val="24"/>
        </w:rPr>
        <w:t xml:space="preserve"> redirect('home');</w:t>
      </w:r>
    </w:p>
    <w:p w:rsidR="0024270E" w:rsidRPr="0024270E" w:rsidRDefault="0024270E" w:rsidP="0024270E">
      <w:pPr>
        <w:rPr>
          <w:sz w:val="24"/>
          <w:szCs w:val="24"/>
        </w:rPr>
      </w:pPr>
      <w:r w:rsidRPr="0024270E">
        <w:rPr>
          <w:sz w:val="24"/>
          <w:szCs w:val="24"/>
        </w:rPr>
        <w:t xml:space="preserve">    }</w:t>
      </w:r>
    </w:p>
    <w:p w:rsidR="0024270E" w:rsidRPr="0024270E" w:rsidRDefault="0024270E" w:rsidP="0024270E">
      <w:pPr>
        <w:rPr>
          <w:sz w:val="24"/>
          <w:szCs w:val="24"/>
        </w:rPr>
      </w:pPr>
      <w:r w:rsidRPr="0024270E">
        <w:rPr>
          <w:sz w:val="24"/>
          <w:szCs w:val="24"/>
        </w:rPr>
        <w:t>}</w:t>
      </w:r>
    </w:p>
    <w:p w:rsidR="0024270E" w:rsidRPr="0024270E" w:rsidRDefault="0024270E" w:rsidP="0024270E">
      <w:pPr>
        <w:rPr>
          <w:sz w:val="24"/>
          <w:szCs w:val="24"/>
        </w:rPr>
      </w:pPr>
    </w:p>
    <w:p w:rsidR="0024270E" w:rsidRPr="0024270E" w:rsidRDefault="0024270E" w:rsidP="0024270E">
      <w:pPr>
        <w:rPr>
          <w:b/>
          <w:sz w:val="24"/>
          <w:szCs w:val="24"/>
        </w:rPr>
      </w:pPr>
      <w:r w:rsidRPr="0024270E">
        <w:rPr>
          <w:b/>
          <w:sz w:val="24"/>
          <w:szCs w:val="24"/>
        </w:rPr>
        <w:t>8. Eloquent Subqueries</w:t>
      </w:r>
      <w:r w:rsidRPr="0024270E">
        <w:rPr>
          <w:b/>
          <w:sz w:val="24"/>
          <w:szCs w:val="24"/>
        </w:rPr>
        <w:t>:</w:t>
      </w:r>
    </w:p>
    <w:p w:rsidR="0024270E" w:rsidRPr="0024270E" w:rsidRDefault="0024270E" w:rsidP="0024270E">
      <w:pPr>
        <w:rPr>
          <w:sz w:val="24"/>
          <w:szCs w:val="24"/>
        </w:rPr>
      </w:pPr>
    </w:p>
    <w:p w:rsidR="0024270E" w:rsidRPr="0024270E" w:rsidRDefault="0024270E" w:rsidP="0024270E">
      <w:pPr>
        <w:rPr>
          <w:sz w:val="24"/>
          <w:szCs w:val="24"/>
        </w:rPr>
      </w:pPr>
      <w:r w:rsidRPr="0024270E">
        <w:rPr>
          <w:sz w:val="24"/>
          <w:szCs w:val="24"/>
        </w:rPr>
        <w:t xml:space="preserve">Eloquent subqueries are a powerful feature that allows you to execute subqueries within an </w:t>
      </w:r>
      <w:proofErr w:type="gramStart"/>
      <w:r w:rsidRPr="0024270E">
        <w:rPr>
          <w:sz w:val="24"/>
          <w:szCs w:val="24"/>
        </w:rPr>
        <w:t>Eloquent</w:t>
      </w:r>
      <w:proofErr w:type="gramEnd"/>
      <w:r w:rsidRPr="0024270E">
        <w:rPr>
          <w:sz w:val="24"/>
          <w:szCs w:val="24"/>
        </w:rPr>
        <w:t xml:space="preserve"> query. This can be useful when you need to retrieve data based on the results of another query. Here’s an example of an </w:t>
      </w:r>
      <w:proofErr w:type="gramStart"/>
      <w:r w:rsidRPr="0024270E">
        <w:rPr>
          <w:sz w:val="24"/>
          <w:szCs w:val="24"/>
        </w:rPr>
        <w:t>Eloquent</w:t>
      </w:r>
      <w:proofErr w:type="gramEnd"/>
      <w:r w:rsidRPr="0024270E">
        <w:rPr>
          <w:sz w:val="24"/>
          <w:szCs w:val="24"/>
        </w:rPr>
        <w:t xml:space="preserve"> subquery:</w:t>
      </w:r>
    </w:p>
    <w:p w:rsidR="0024270E" w:rsidRPr="0024270E" w:rsidRDefault="0024270E" w:rsidP="0024270E">
      <w:pPr>
        <w:rPr>
          <w:sz w:val="24"/>
          <w:szCs w:val="24"/>
        </w:rPr>
      </w:pPr>
    </w:p>
    <w:p w:rsidR="0024270E" w:rsidRPr="0024270E" w:rsidRDefault="0024270E" w:rsidP="0024270E">
      <w:pPr>
        <w:rPr>
          <w:sz w:val="24"/>
          <w:szCs w:val="24"/>
        </w:rPr>
      </w:pPr>
      <w:r w:rsidRPr="0024270E">
        <w:rPr>
          <w:sz w:val="24"/>
          <w:szCs w:val="24"/>
        </w:rPr>
        <w:t>$users = App\User:</w:t>
      </w:r>
      <w:proofErr w:type="gramStart"/>
      <w:r w:rsidRPr="0024270E">
        <w:rPr>
          <w:sz w:val="24"/>
          <w:szCs w:val="24"/>
        </w:rPr>
        <w:t>:select</w:t>
      </w:r>
      <w:proofErr w:type="gramEnd"/>
      <w:r w:rsidRPr="0024270E">
        <w:rPr>
          <w:sz w:val="24"/>
          <w:szCs w:val="24"/>
        </w:rPr>
        <w:t>('name')</w:t>
      </w:r>
    </w:p>
    <w:p w:rsidR="0024270E" w:rsidRPr="0024270E" w:rsidRDefault="0024270E" w:rsidP="0024270E">
      <w:pPr>
        <w:rPr>
          <w:sz w:val="24"/>
          <w:szCs w:val="24"/>
        </w:rPr>
      </w:pPr>
      <w:r w:rsidRPr="0024270E">
        <w:rPr>
          <w:sz w:val="24"/>
          <w:szCs w:val="24"/>
        </w:rPr>
        <w:t xml:space="preserve">                 -&gt;</w:t>
      </w:r>
      <w:proofErr w:type="spellStart"/>
      <w:proofErr w:type="gramStart"/>
      <w:r w:rsidRPr="0024270E">
        <w:rPr>
          <w:sz w:val="24"/>
          <w:szCs w:val="24"/>
        </w:rPr>
        <w:t>whereIn</w:t>
      </w:r>
      <w:proofErr w:type="spellEnd"/>
      <w:r w:rsidRPr="0024270E">
        <w:rPr>
          <w:sz w:val="24"/>
          <w:szCs w:val="24"/>
        </w:rPr>
        <w:t>(</w:t>
      </w:r>
      <w:proofErr w:type="gramEnd"/>
      <w:r w:rsidRPr="0024270E">
        <w:rPr>
          <w:sz w:val="24"/>
          <w:szCs w:val="24"/>
        </w:rPr>
        <w:t>'id', function ($query) {</w:t>
      </w:r>
    </w:p>
    <w:p w:rsidR="0024270E" w:rsidRPr="0024270E" w:rsidRDefault="0024270E" w:rsidP="0024270E">
      <w:pPr>
        <w:rPr>
          <w:sz w:val="24"/>
          <w:szCs w:val="24"/>
        </w:rPr>
      </w:pPr>
      <w:r w:rsidRPr="0024270E">
        <w:rPr>
          <w:sz w:val="24"/>
          <w:szCs w:val="24"/>
        </w:rPr>
        <w:t xml:space="preserve">                     $query-&gt;</w:t>
      </w:r>
      <w:proofErr w:type="gramStart"/>
      <w:r w:rsidRPr="0024270E">
        <w:rPr>
          <w:sz w:val="24"/>
          <w:szCs w:val="24"/>
        </w:rPr>
        <w:t>select(</w:t>
      </w:r>
      <w:proofErr w:type="gramEnd"/>
      <w:r w:rsidRPr="0024270E">
        <w:rPr>
          <w:sz w:val="24"/>
          <w:szCs w:val="24"/>
        </w:rPr>
        <w:t>'</w:t>
      </w:r>
      <w:proofErr w:type="spellStart"/>
      <w:r w:rsidRPr="0024270E">
        <w:rPr>
          <w:sz w:val="24"/>
          <w:szCs w:val="24"/>
        </w:rPr>
        <w:t>user_id</w:t>
      </w:r>
      <w:proofErr w:type="spellEnd"/>
      <w:r w:rsidRPr="0024270E">
        <w:rPr>
          <w:sz w:val="24"/>
          <w:szCs w:val="24"/>
        </w:rPr>
        <w:t>')</w:t>
      </w:r>
    </w:p>
    <w:p w:rsidR="0024270E" w:rsidRPr="0024270E" w:rsidRDefault="0024270E" w:rsidP="0024270E">
      <w:pPr>
        <w:rPr>
          <w:sz w:val="24"/>
          <w:szCs w:val="24"/>
        </w:rPr>
      </w:pPr>
      <w:r w:rsidRPr="0024270E">
        <w:rPr>
          <w:sz w:val="24"/>
          <w:szCs w:val="24"/>
        </w:rPr>
        <w:t xml:space="preserve">                           -&gt;</w:t>
      </w:r>
      <w:proofErr w:type="gramStart"/>
      <w:r w:rsidRPr="0024270E">
        <w:rPr>
          <w:sz w:val="24"/>
          <w:szCs w:val="24"/>
        </w:rPr>
        <w:t>from(</w:t>
      </w:r>
      <w:proofErr w:type="gramEnd"/>
      <w:r w:rsidRPr="0024270E">
        <w:rPr>
          <w:sz w:val="24"/>
          <w:szCs w:val="24"/>
        </w:rPr>
        <w:t>'orders')</w:t>
      </w:r>
    </w:p>
    <w:p w:rsidR="0024270E" w:rsidRPr="0024270E" w:rsidRDefault="0024270E" w:rsidP="0024270E">
      <w:pPr>
        <w:rPr>
          <w:sz w:val="24"/>
          <w:szCs w:val="24"/>
        </w:rPr>
      </w:pPr>
      <w:r w:rsidRPr="0024270E">
        <w:rPr>
          <w:sz w:val="24"/>
          <w:szCs w:val="24"/>
        </w:rPr>
        <w:t xml:space="preserve">                           -&gt;</w:t>
      </w:r>
      <w:proofErr w:type="spellStart"/>
      <w:proofErr w:type="gramStart"/>
      <w:r w:rsidRPr="0024270E">
        <w:rPr>
          <w:sz w:val="24"/>
          <w:szCs w:val="24"/>
        </w:rPr>
        <w:t>whereRaw</w:t>
      </w:r>
      <w:proofErr w:type="spellEnd"/>
      <w:r w:rsidRPr="0024270E">
        <w:rPr>
          <w:sz w:val="24"/>
          <w:szCs w:val="24"/>
        </w:rPr>
        <w:t>(</w:t>
      </w:r>
      <w:proofErr w:type="gramEnd"/>
      <w:r w:rsidRPr="0024270E">
        <w:rPr>
          <w:sz w:val="24"/>
          <w:szCs w:val="24"/>
        </w:rPr>
        <w:t>'</w:t>
      </w:r>
      <w:proofErr w:type="spellStart"/>
      <w:r w:rsidRPr="0024270E">
        <w:rPr>
          <w:sz w:val="24"/>
          <w:szCs w:val="24"/>
        </w:rPr>
        <w:t>orders.created_at</w:t>
      </w:r>
      <w:proofErr w:type="spellEnd"/>
      <w:r w:rsidRPr="0024270E">
        <w:rPr>
          <w:sz w:val="24"/>
          <w:szCs w:val="24"/>
        </w:rPr>
        <w:t xml:space="preserve"> &gt;= ?', [Carbon::yesterday()]);</w:t>
      </w:r>
    </w:p>
    <w:p w:rsidR="0024270E" w:rsidRPr="0024270E" w:rsidRDefault="0024270E" w:rsidP="0024270E">
      <w:pPr>
        <w:rPr>
          <w:sz w:val="24"/>
          <w:szCs w:val="24"/>
        </w:rPr>
      </w:pPr>
      <w:r w:rsidRPr="0024270E">
        <w:rPr>
          <w:sz w:val="24"/>
          <w:szCs w:val="24"/>
        </w:rPr>
        <w:t xml:space="preserve">                 })</w:t>
      </w:r>
    </w:p>
    <w:p w:rsidR="0024270E" w:rsidRPr="0024270E" w:rsidRDefault="0024270E" w:rsidP="0024270E">
      <w:pPr>
        <w:rPr>
          <w:sz w:val="24"/>
          <w:szCs w:val="24"/>
        </w:rPr>
      </w:pPr>
      <w:r w:rsidRPr="0024270E">
        <w:rPr>
          <w:sz w:val="24"/>
          <w:szCs w:val="24"/>
        </w:rPr>
        <w:t xml:space="preserve">                 -&gt;</w:t>
      </w:r>
      <w:proofErr w:type="gramStart"/>
      <w:r w:rsidRPr="0024270E">
        <w:rPr>
          <w:sz w:val="24"/>
          <w:szCs w:val="24"/>
        </w:rPr>
        <w:t>get(</w:t>
      </w:r>
      <w:proofErr w:type="gramEnd"/>
      <w:r w:rsidRPr="0024270E">
        <w:rPr>
          <w:sz w:val="24"/>
          <w:szCs w:val="24"/>
        </w:rPr>
        <w:t>);</w:t>
      </w:r>
    </w:p>
    <w:p w:rsidR="0024270E" w:rsidRPr="0024270E" w:rsidRDefault="0024270E" w:rsidP="0024270E">
      <w:pPr>
        <w:rPr>
          <w:sz w:val="24"/>
          <w:szCs w:val="24"/>
        </w:rPr>
      </w:pPr>
      <w:r w:rsidRPr="0024270E">
        <w:rPr>
          <w:sz w:val="24"/>
          <w:szCs w:val="24"/>
        </w:rPr>
        <w:tab/>
      </w:r>
      <w:r w:rsidRPr="0024270E">
        <w:rPr>
          <w:sz w:val="24"/>
          <w:szCs w:val="24"/>
        </w:rPr>
        <w:tab/>
      </w:r>
      <w:r w:rsidRPr="0024270E">
        <w:rPr>
          <w:sz w:val="24"/>
          <w:szCs w:val="24"/>
        </w:rPr>
        <w:tab/>
      </w:r>
      <w:r w:rsidRPr="0024270E">
        <w:rPr>
          <w:sz w:val="24"/>
          <w:szCs w:val="24"/>
        </w:rPr>
        <w:tab/>
        <w:t xml:space="preserve"> </w:t>
      </w:r>
    </w:p>
    <w:p w:rsidR="0024270E" w:rsidRPr="0024270E" w:rsidRDefault="0024270E" w:rsidP="0024270E">
      <w:pPr>
        <w:rPr>
          <w:b/>
          <w:sz w:val="24"/>
          <w:szCs w:val="24"/>
        </w:rPr>
      </w:pPr>
      <w:r w:rsidRPr="0024270E">
        <w:rPr>
          <w:b/>
          <w:sz w:val="24"/>
          <w:szCs w:val="24"/>
        </w:rPr>
        <w:t>9. Route Prefixing</w:t>
      </w:r>
      <w:r w:rsidRPr="0024270E">
        <w:rPr>
          <w:b/>
          <w:sz w:val="24"/>
          <w:szCs w:val="24"/>
        </w:rPr>
        <w:t>:</w:t>
      </w:r>
    </w:p>
    <w:p w:rsidR="0024270E" w:rsidRPr="0024270E" w:rsidRDefault="0024270E" w:rsidP="0024270E">
      <w:pPr>
        <w:rPr>
          <w:sz w:val="24"/>
          <w:szCs w:val="24"/>
        </w:rPr>
      </w:pPr>
    </w:p>
    <w:p w:rsidR="0024270E" w:rsidRPr="0024270E" w:rsidRDefault="0024270E" w:rsidP="0024270E">
      <w:pPr>
        <w:rPr>
          <w:sz w:val="24"/>
          <w:szCs w:val="24"/>
        </w:rPr>
      </w:pPr>
      <w:r w:rsidRPr="0024270E">
        <w:rPr>
          <w:sz w:val="24"/>
          <w:szCs w:val="24"/>
        </w:rPr>
        <w:t>Route prefixing allows you to group routes under a common URL prefix. This can be useful when you need to organize your routes into different sections or categories. You can define route prefixes in the routes/</w:t>
      </w:r>
      <w:proofErr w:type="spellStart"/>
      <w:r w:rsidRPr="0024270E">
        <w:rPr>
          <w:sz w:val="24"/>
          <w:szCs w:val="24"/>
        </w:rPr>
        <w:t>web.php</w:t>
      </w:r>
      <w:proofErr w:type="spellEnd"/>
      <w:r w:rsidRPr="0024270E">
        <w:rPr>
          <w:sz w:val="24"/>
          <w:szCs w:val="24"/>
        </w:rPr>
        <w:t xml:space="preserve"> or routes/</w:t>
      </w:r>
      <w:proofErr w:type="spellStart"/>
      <w:r w:rsidRPr="0024270E">
        <w:rPr>
          <w:sz w:val="24"/>
          <w:szCs w:val="24"/>
        </w:rPr>
        <w:t>api.php</w:t>
      </w:r>
      <w:proofErr w:type="spellEnd"/>
      <w:r w:rsidRPr="0024270E">
        <w:rPr>
          <w:sz w:val="24"/>
          <w:szCs w:val="24"/>
        </w:rPr>
        <w:t xml:space="preserve"> file. Here's an example of how to use route prefixing:</w:t>
      </w:r>
    </w:p>
    <w:p w:rsidR="0024270E" w:rsidRPr="0024270E" w:rsidRDefault="0024270E" w:rsidP="0024270E">
      <w:pPr>
        <w:rPr>
          <w:sz w:val="24"/>
          <w:szCs w:val="24"/>
        </w:rPr>
      </w:pPr>
    </w:p>
    <w:p w:rsidR="0024270E" w:rsidRPr="0024270E" w:rsidRDefault="0024270E" w:rsidP="0024270E">
      <w:pPr>
        <w:rPr>
          <w:sz w:val="24"/>
          <w:szCs w:val="24"/>
        </w:rPr>
      </w:pPr>
      <w:r w:rsidRPr="0024270E">
        <w:rPr>
          <w:sz w:val="24"/>
          <w:szCs w:val="24"/>
        </w:rPr>
        <w:t>Route::</w:t>
      </w:r>
      <w:proofErr w:type="gramStart"/>
      <w:r w:rsidRPr="0024270E">
        <w:rPr>
          <w:sz w:val="24"/>
          <w:szCs w:val="24"/>
        </w:rPr>
        <w:t>prefix(</w:t>
      </w:r>
      <w:proofErr w:type="gramEnd"/>
      <w:r w:rsidRPr="0024270E">
        <w:rPr>
          <w:sz w:val="24"/>
          <w:szCs w:val="24"/>
        </w:rPr>
        <w:t>'admin')-&gt;group(function () {</w:t>
      </w:r>
    </w:p>
    <w:p w:rsidR="0024270E" w:rsidRPr="0024270E" w:rsidRDefault="0024270E" w:rsidP="0024270E">
      <w:pPr>
        <w:rPr>
          <w:sz w:val="24"/>
          <w:szCs w:val="24"/>
        </w:rPr>
      </w:pPr>
      <w:r w:rsidRPr="0024270E">
        <w:rPr>
          <w:sz w:val="24"/>
          <w:szCs w:val="24"/>
        </w:rPr>
        <w:t xml:space="preserve">    Route::</w:t>
      </w:r>
      <w:proofErr w:type="gramStart"/>
      <w:r w:rsidRPr="0024270E">
        <w:rPr>
          <w:sz w:val="24"/>
          <w:szCs w:val="24"/>
        </w:rPr>
        <w:t>get(</w:t>
      </w:r>
      <w:proofErr w:type="gramEnd"/>
      <w:r w:rsidRPr="0024270E">
        <w:rPr>
          <w:sz w:val="24"/>
          <w:szCs w:val="24"/>
        </w:rPr>
        <w:t>'users', function () {</w:t>
      </w:r>
    </w:p>
    <w:p w:rsidR="0024270E" w:rsidRPr="0024270E" w:rsidRDefault="0024270E" w:rsidP="0024270E">
      <w:pPr>
        <w:rPr>
          <w:sz w:val="24"/>
          <w:szCs w:val="24"/>
        </w:rPr>
      </w:pPr>
      <w:r w:rsidRPr="0024270E">
        <w:rPr>
          <w:sz w:val="24"/>
          <w:szCs w:val="24"/>
        </w:rPr>
        <w:t xml:space="preserve">        // Matches </w:t>
      </w:r>
      <w:proofErr w:type="gramStart"/>
      <w:r w:rsidRPr="0024270E">
        <w:rPr>
          <w:sz w:val="24"/>
          <w:szCs w:val="24"/>
        </w:rPr>
        <w:t>The</w:t>
      </w:r>
      <w:proofErr w:type="gramEnd"/>
      <w:r w:rsidRPr="0024270E">
        <w:rPr>
          <w:sz w:val="24"/>
          <w:szCs w:val="24"/>
        </w:rPr>
        <w:t xml:space="preserve"> "/admin/users" URL</w:t>
      </w:r>
    </w:p>
    <w:p w:rsidR="0024270E" w:rsidRPr="0024270E" w:rsidRDefault="0024270E" w:rsidP="0024270E">
      <w:pPr>
        <w:rPr>
          <w:sz w:val="24"/>
          <w:szCs w:val="24"/>
        </w:rPr>
      </w:pPr>
      <w:r w:rsidRPr="0024270E">
        <w:rPr>
          <w:sz w:val="24"/>
          <w:szCs w:val="24"/>
        </w:rPr>
        <w:t xml:space="preserve">    });</w:t>
      </w:r>
    </w:p>
    <w:p w:rsidR="0024270E" w:rsidRPr="0024270E" w:rsidRDefault="0024270E" w:rsidP="0024270E">
      <w:pPr>
        <w:rPr>
          <w:sz w:val="24"/>
          <w:szCs w:val="24"/>
        </w:rPr>
      </w:pPr>
      <w:r w:rsidRPr="0024270E">
        <w:rPr>
          <w:sz w:val="24"/>
          <w:szCs w:val="24"/>
        </w:rPr>
        <w:t>});</w:t>
      </w:r>
    </w:p>
    <w:p w:rsidR="0024270E" w:rsidRPr="0024270E" w:rsidRDefault="0024270E" w:rsidP="0024270E">
      <w:pPr>
        <w:rPr>
          <w:sz w:val="24"/>
          <w:szCs w:val="24"/>
        </w:rPr>
      </w:pPr>
    </w:p>
    <w:p w:rsidR="0024270E" w:rsidRPr="0024270E" w:rsidRDefault="0024270E" w:rsidP="0024270E">
      <w:pPr>
        <w:rPr>
          <w:b/>
          <w:sz w:val="24"/>
          <w:szCs w:val="24"/>
        </w:rPr>
      </w:pPr>
      <w:r w:rsidRPr="0024270E">
        <w:rPr>
          <w:b/>
          <w:sz w:val="24"/>
          <w:szCs w:val="24"/>
        </w:rPr>
        <w:t>10. Query Builder Macros</w:t>
      </w:r>
      <w:r w:rsidRPr="0024270E">
        <w:rPr>
          <w:b/>
          <w:sz w:val="24"/>
          <w:szCs w:val="24"/>
        </w:rPr>
        <w:t>:</w:t>
      </w:r>
    </w:p>
    <w:p w:rsidR="0024270E" w:rsidRPr="0024270E" w:rsidRDefault="0024270E" w:rsidP="0024270E">
      <w:pPr>
        <w:rPr>
          <w:sz w:val="24"/>
          <w:szCs w:val="24"/>
        </w:rPr>
      </w:pPr>
    </w:p>
    <w:p w:rsidR="0024270E" w:rsidRPr="0024270E" w:rsidRDefault="0024270E" w:rsidP="0024270E">
      <w:pPr>
        <w:rPr>
          <w:sz w:val="24"/>
          <w:szCs w:val="24"/>
        </w:rPr>
      </w:pPr>
      <w:r w:rsidRPr="0024270E">
        <w:rPr>
          <w:sz w:val="24"/>
          <w:szCs w:val="24"/>
        </w:rPr>
        <w:lastRenderedPageBreak/>
        <w:t>Query builder macros are custom methods that you can add to the Laravel query builder. This can be useful when you need to reuse a particular query in multiple places throughout your application. You can define query builder macros in the app/Providers/</w:t>
      </w:r>
      <w:proofErr w:type="spellStart"/>
      <w:r w:rsidRPr="0024270E">
        <w:rPr>
          <w:sz w:val="24"/>
          <w:szCs w:val="24"/>
        </w:rPr>
        <w:t>AppServiceProvider.php</w:t>
      </w:r>
      <w:proofErr w:type="spellEnd"/>
      <w:r w:rsidRPr="0024270E">
        <w:rPr>
          <w:sz w:val="24"/>
          <w:szCs w:val="24"/>
        </w:rPr>
        <w:t xml:space="preserve"> file. Here's an example of a query builder macro:</w:t>
      </w:r>
    </w:p>
    <w:p w:rsidR="0024270E" w:rsidRPr="0024270E" w:rsidRDefault="0024270E" w:rsidP="0024270E">
      <w:pPr>
        <w:rPr>
          <w:sz w:val="24"/>
          <w:szCs w:val="24"/>
        </w:rPr>
      </w:pPr>
    </w:p>
    <w:p w:rsidR="0024270E" w:rsidRPr="0024270E" w:rsidRDefault="0024270E" w:rsidP="0024270E">
      <w:pPr>
        <w:rPr>
          <w:sz w:val="24"/>
          <w:szCs w:val="24"/>
        </w:rPr>
      </w:pPr>
      <w:proofErr w:type="gramStart"/>
      <w:r w:rsidRPr="0024270E">
        <w:rPr>
          <w:sz w:val="24"/>
          <w:szCs w:val="24"/>
        </w:rPr>
        <w:t>use</w:t>
      </w:r>
      <w:proofErr w:type="gramEnd"/>
      <w:r w:rsidRPr="0024270E">
        <w:rPr>
          <w:sz w:val="24"/>
          <w:szCs w:val="24"/>
        </w:rPr>
        <w:t xml:space="preserve"> Illuminate\Support\Facades\DB;</w:t>
      </w:r>
    </w:p>
    <w:p w:rsidR="0024270E" w:rsidRPr="0024270E" w:rsidRDefault="0024270E" w:rsidP="0024270E">
      <w:pPr>
        <w:rPr>
          <w:sz w:val="24"/>
          <w:szCs w:val="24"/>
        </w:rPr>
      </w:pPr>
    </w:p>
    <w:p w:rsidR="0024270E" w:rsidRPr="0024270E" w:rsidRDefault="0024270E" w:rsidP="0024270E">
      <w:pPr>
        <w:rPr>
          <w:sz w:val="24"/>
          <w:szCs w:val="24"/>
        </w:rPr>
      </w:pPr>
      <w:r w:rsidRPr="0024270E">
        <w:rPr>
          <w:sz w:val="24"/>
          <w:szCs w:val="24"/>
        </w:rPr>
        <w:t>DB::</w:t>
      </w:r>
      <w:proofErr w:type="gramStart"/>
      <w:r w:rsidRPr="0024270E">
        <w:rPr>
          <w:sz w:val="24"/>
          <w:szCs w:val="24"/>
        </w:rPr>
        <w:t>macro(</w:t>
      </w:r>
      <w:proofErr w:type="gramEnd"/>
      <w:r w:rsidRPr="0024270E">
        <w:rPr>
          <w:sz w:val="24"/>
          <w:szCs w:val="24"/>
        </w:rPr>
        <w:t>'</w:t>
      </w:r>
      <w:proofErr w:type="spellStart"/>
      <w:r w:rsidRPr="0024270E">
        <w:rPr>
          <w:sz w:val="24"/>
          <w:szCs w:val="24"/>
        </w:rPr>
        <w:t>getTotal</w:t>
      </w:r>
      <w:proofErr w:type="spellEnd"/>
      <w:r w:rsidRPr="0024270E">
        <w:rPr>
          <w:sz w:val="24"/>
          <w:szCs w:val="24"/>
        </w:rPr>
        <w:t>', function ($table) {</w:t>
      </w:r>
    </w:p>
    <w:p w:rsidR="0024270E" w:rsidRPr="0024270E" w:rsidRDefault="0024270E" w:rsidP="0024270E">
      <w:pPr>
        <w:rPr>
          <w:sz w:val="24"/>
          <w:szCs w:val="24"/>
        </w:rPr>
      </w:pPr>
      <w:r w:rsidRPr="0024270E">
        <w:rPr>
          <w:sz w:val="24"/>
          <w:szCs w:val="24"/>
        </w:rPr>
        <w:t xml:space="preserve">    </w:t>
      </w:r>
      <w:proofErr w:type="gramStart"/>
      <w:r w:rsidRPr="0024270E">
        <w:rPr>
          <w:sz w:val="24"/>
          <w:szCs w:val="24"/>
        </w:rPr>
        <w:t>return</w:t>
      </w:r>
      <w:proofErr w:type="gramEnd"/>
      <w:r w:rsidRPr="0024270E">
        <w:rPr>
          <w:sz w:val="24"/>
          <w:szCs w:val="24"/>
        </w:rPr>
        <w:t xml:space="preserve"> $this-&gt;table($table)-&gt;sum('total');</w:t>
      </w:r>
    </w:p>
    <w:p w:rsidR="0024270E" w:rsidRPr="0024270E" w:rsidRDefault="0024270E" w:rsidP="0024270E">
      <w:pPr>
        <w:rPr>
          <w:sz w:val="24"/>
          <w:szCs w:val="24"/>
        </w:rPr>
      </w:pPr>
      <w:r w:rsidRPr="0024270E">
        <w:rPr>
          <w:sz w:val="24"/>
          <w:szCs w:val="24"/>
        </w:rPr>
        <w:t>});</w:t>
      </w:r>
    </w:p>
    <w:p w:rsidR="0024270E" w:rsidRPr="0024270E" w:rsidRDefault="0024270E" w:rsidP="0024270E">
      <w:pPr>
        <w:rPr>
          <w:sz w:val="24"/>
          <w:szCs w:val="24"/>
        </w:rPr>
      </w:pPr>
    </w:p>
    <w:p w:rsidR="0024270E" w:rsidRPr="0024270E" w:rsidRDefault="0024270E" w:rsidP="0024270E">
      <w:pPr>
        <w:rPr>
          <w:sz w:val="24"/>
          <w:szCs w:val="24"/>
        </w:rPr>
      </w:pPr>
      <w:r w:rsidRPr="0024270E">
        <w:rPr>
          <w:sz w:val="24"/>
          <w:szCs w:val="24"/>
        </w:rPr>
        <w:t>// Use the macro</w:t>
      </w:r>
    </w:p>
    <w:p w:rsidR="0024270E" w:rsidRPr="0024270E" w:rsidRDefault="0024270E" w:rsidP="0024270E">
      <w:pPr>
        <w:rPr>
          <w:sz w:val="24"/>
          <w:szCs w:val="24"/>
        </w:rPr>
      </w:pPr>
      <w:r w:rsidRPr="0024270E">
        <w:rPr>
          <w:sz w:val="24"/>
          <w:szCs w:val="24"/>
        </w:rPr>
        <w:t>$total = DB::</w:t>
      </w:r>
      <w:proofErr w:type="spellStart"/>
      <w:proofErr w:type="gramStart"/>
      <w:r w:rsidRPr="0024270E">
        <w:rPr>
          <w:sz w:val="24"/>
          <w:szCs w:val="24"/>
        </w:rPr>
        <w:t>getTotal</w:t>
      </w:r>
      <w:proofErr w:type="spellEnd"/>
      <w:r w:rsidRPr="0024270E">
        <w:rPr>
          <w:sz w:val="24"/>
          <w:szCs w:val="24"/>
        </w:rPr>
        <w:t>(</w:t>
      </w:r>
      <w:proofErr w:type="gramEnd"/>
      <w:r w:rsidRPr="0024270E">
        <w:rPr>
          <w:sz w:val="24"/>
          <w:szCs w:val="24"/>
        </w:rPr>
        <w:t>'orders');</w:t>
      </w:r>
    </w:p>
    <w:p w:rsidR="00A9204E" w:rsidRPr="0024270E" w:rsidRDefault="00A9204E" w:rsidP="0024270E">
      <w:pPr>
        <w:rPr>
          <w:sz w:val="24"/>
          <w:szCs w:val="24"/>
        </w:rPr>
      </w:pPr>
    </w:p>
    <w:sectPr w:rsidR="00A9204E" w:rsidRPr="00242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70E"/>
    <w:rsid w:val="0024270E"/>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537A"/>
  <w15:chartTrackingRefBased/>
  <w15:docId w15:val="{F62D9AB0-46C8-4A58-946C-D39F7784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42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RAV\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TotalTime>
  <Pages>4</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NIRAV</cp:lastModifiedBy>
  <cp:revision>1</cp:revision>
  <dcterms:created xsi:type="dcterms:W3CDTF">2023-04-26T09:03:00Z</dcterms:created>
  <dcterms:modified xsi:type="dcterms:W3CDTF">2023-04-26T09:09:00Z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